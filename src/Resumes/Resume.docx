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documentborder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Palatino Linotype" w:eastAsia="Palatino Linotype" w:hAnsi="Palatino Linotype" w:cs="Palatino Linotype"/>
          <w:color w:val="404041"/>
          <w:sz w:val="12"/>
          <w:szCs w:val="22"/>
          <w:bdr w:val="none" w:sz="0" w:space="0" w:color="auto"/>
          <w:vertAlign w:val="baseline"/>
        </w:rPr>
      </w:pPr>
    </w:p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Palatino Linotype" w:eastAsia="Palatino Linotype" w:hAnsi="Palatino Linotype" w:cs="Palatino Linotype"/>
          <w:b/>
          <w:bCs/>
          <w:caps/>
          <w:color w:val="404041"/>
          <w:sz w:val="44"/>
          <w:szCs w:val="44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44"/>
          <w:szCs w:val="44"/>
        </w:rPr>
        <w:t>Scott</w:t>
      </w:r>
      <w:r>
        <w:rPr>
          <w:rFonts w:ascii="Palatino Linotype" w:eastAsia="Palatino Linotype" w:hAnsi="Palatino Linotype" w:cs="Palatino Linotype"/>
          <w:color w:val="404041"/>
          <w:bdr w:val="none" w:sz="0" w:space="0" w:color="auto"/>
          <w:vertAlign w:val="baselin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04041"/>
          <w:sz w:val="44"/>
          <w:szCs w:val="44"/>
        </w:rPr>
        <w:t>Simion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Palatino Linotype" w:eastAsia="Palatino Linotype" w:hAnsi="Palatino Linotype" w:cs="Palatino Linotype"/>
          <w:color w:val="404041"/>
          <w:sz w:val="0"/>
          <w:szCs w:val="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spanpaddedline"/>
        <w:pBdr>
          <w:top w:val="none" w:sz="0" w:space="0" w:color="auto"/>
          <w:left w:val="none" w:sz="0" w:space="0" w:color="auto"/>
          <w:bottom w:val="none" w:sz="0" w:space="6" w:color="auto"/>
          <w:right w:val="none" w:sz="0" w:space="0" w:color="auto"/>
        </w:pBdr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aps/>
          <w:color w:val="808284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>5470 Serenity Brook Drive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 xml:space="preserve">,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>Las Vegas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 xml:space="preserve">,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>Nevada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>89149</w:t>
      </w:r>
    </w:p>
    <w:p>
      <w:pPr>
        <w:pStyle w:val="spanpaddedline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aps/>
          <w:color w:val="808284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 xml:space="preserve">H: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>(561) 632-9726</w:t>
      </w:r>
      <w:r>
        <w:rPr>
          <w:rFonts w:ascii="Palatino Linotype" w:eastAsia="Palatino Linotype" w:hAnsi="Palatino Linotype" w:cs="Palatino Linotype"/>
          <w:caps/>
          <w:color w:val="808284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 xml:space="preserve">|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 xml:space="preserve">C: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>(561) 632-9726</w:t>
      </w:r>
      <w:r>
        <w:rPr>
          <w:rFonts w:ascii="Palatino Linotype" w:eastAsia="Palatino Linotype" w:hAnsi="Palatino Linotype" w:cs="Palatino Linotype"/>
          <w:caps/>
          <w:color w:val="808284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aps/>
          <w:color w:val="808284"/>
          <w:sz w:val="20"/>
          <w:szCs w:val="20"/>
        </w:rPr>
        <w:t xml:space="preserve">| </w:t>
      </w:r>
      <w:r>
        <w:rPr>
          <w:rStyle w:val="spanemail"/>
          <w:rFonts w:ascii="Palatino Linotype" w:eastAsia="Palatino Linotype" w:hAnsi="Palatino Linotype" w:cs="Palatino Linotype"/>
          <w:sz w:val="20"/>
          <w:szCs w:val="20"/>
        </w:rPr>
        <w:t>scottsimion@gmail.com</w:t>
      </w:r>
    </w:p>
    <w:p>
      <w:pPr>
        <w:pStyle w:val="div"/>
        <w:pBdr>
          <w:top w:val="single" w:sz="8" w:space="0" w:color="B2B0BF"/>
          <w:left w:val="none" w:sz="0" w:space="0" w:color="auto"/>
          <w:bottom w:val="none" w:sz="0" w:space="0" w:color="auto"/>
          <w:right w:val="none" w:sz="0" w:space="0" w:color="auto"/>
        </w:pBdr>
        <w:spacing w:before="120" w:after="0" w:line="0" w:lineRule="atLeast"/>
        <w:ind w:left="0" w:right="0"/>
        <w:rPr>
          <w:rFonts w:ascii="Palatino Linotype" w:eastAsia="Palatino Linotype" w:hAnsi="Palatino Linotype" w:cs="Palatino Linotype"/>
          <w:color w:val="404041"/>
          <w:sz w:val="0"/>
          <w:szCs w:val="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ulli"/>
        <w:numPr>
          <w:ilvl w:val="0"/>
          <w:numId w:val="1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</w:rPr>
        <w:t>Personal Website: ssimion.surge.sh</w:t>
      </w:r>
    </w:p>
    <w:p>
      <w:pPr>
        <w:pStyle w:val="ulli"/>
        <w:numPr>
          <w:ilvl w:val="0"/>
          <w:numId w:val="1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</w:rPr>
        <w:t>Github: www.github.com/ssimion13</w:t>
      </w:r>
    </w:p>
    <w:p>
      <w:pPr>
        <w:pStyle w:val="divdocumentdivsectiontitle"/>
        <w:pBdr>
          <w:top w:val="single" w:sz="8" w:space="0" w:color="B2B0BF"/>
          <w:left w:val="none" w:sz="0" w:space="0" w:color="auto"/>
          <w:bottom w:val="none" w:sz="0" w:space="0" w:color="auto"/>
          <w:right w:val="none" w:sz="0" w:space="0" w:color="auto"/>
        </w:pBdr>
        <w:spacing w:before="120" w:after="100"/>
        <w:ind w:left="0" w:right="0"/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sz w:val="26"/>
          <w:szCs w:val="26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bdr w:val="none" w:sz="0" w:space="0" w:color="auto"/>
          <w:vertAlign w:val="baseline"/>
        </w:rPr>
        <w:t>Accomplishments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Scott To-Dos:  (http://scott-to-do.herokuapp.com)</w:t>
      </w:r>
    </w:p>
    <w:p>
      <w:pPr>
        <w:pStyle w:val="ulli"/>
        <w:numPr>
          <w:ilvl w:val="0"/>
          <w:numId w:val="2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Used a react front and a Mongo/Express/Mongoose backend to create a website that allows users to create a list of things they need to get done. Uses JSON web tokens and Bcrypt to authenticate users and protect user passwords and data when using the program.</w:t>
      </w:r>
    </w:p>
    <w:p>
      <w:pPr>
        <w:pStyle w:val="ulli"/>
        <w:numPr>
          <w:ilvl w:val="0"/>
          <w:numId w:val="2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Built with: Javascript, Mongo, Express, Mongoose, React, JWT, Bcrypt, React-Strap, Bootstrap </w:t>
      </w:r>
    </w:p>
    <w:p>
      <w:pPr>
        <w:pStyle w:val="p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</w:p>
    <w:p>
      <w:pPr>
        <w:pStyle w:val="p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Make Your Day:  (https://make-your-day.herokuapp.com)</w:t>
      </w:r>
    </w:p>
    <w:p>
      <w:pPr>
        <w:pStyle w:val="ulli"/>
        <w:numPr>
          <w:ilvl w:val="0"/>
          <w:numId w:val="3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Using a React frontend with a Mongo/Express/Mongoose backend, the website connects to a dog and dad-joke API, allowing users to view cute dogs and jokes and store them within a database for future enjoyment.</w:t>
      </w:r>
    </w:p>
    <w:p>
      <w:pPr>
        <w:pStyle w:val="ulli"/>
        <w:numPr>
          <w:ilvl w:val="0"/>
          <w:numId w:val="3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Built with: Javascript, Mongo, Express, Mongoose, React</w:t>
      </w:r>
    </w:p>
    <w:p>
      <w:pPr>
        <w:pStyle w:val="p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</w:p>
    <w:p>
      <w:pPr>
        <w:pStyle w:val="p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Dots and Lines:  (https://ssk-dots-and-lines.herokuapp.com) </w:t>
      </w:r>
    </w:p>
    <w:p>
      <w:pPr>
        <w:pStyle w:val="ulli"/>
        <w:numPr>
          <w:ilvl w:val="0"/>
          <w:numId w:val="4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Group project that uses a React/Redux front and Mongo.db/Express/Mongoose backend to recreate the popular connect the lines game. Responsible for front-side game interaction.</w:t>
      </w:r>
    </w:p>
    <w:p>
      <w:pPr>
        <w:pStyle w:val="ulli"/>
        <w:numPr>
          <w:ilvl w:val="0"/>
          <w:numId w:val="4"/>
        </w:numPr>
        <w:spacing w:before="0" w:after="0" w:line="340" w:lineRule="atLeast"/>
        <w:ind w:left="460" w:right="0" w:hanging="201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Built with: Javascript, Mongo, Express, Mongoose, React, React/Redux.</w:t>
      </w:r>
    </w:p>
    <w:p>
      <w:pPr>
        <w:pStyle w:val="divdocumentdivsectiontitle"/>
        <w:pBdr>
          <w:top w:val="single" w:sz="8" w:space="0" w:color="B2B0BF"/>
          <w:left w:val="none" w:sz="0" w:space="0" w:color="auto"/>
          <w:bottom w:val="none" w:sz="0" w:space="0" w:color="auto"/>
          <w:right w:val="none" w:sz="0" w:space="0" w:color="auto"/>
        </w:pBdr>
        <w:spacing w:before="120" w:after="100"/>
        <w:ind w:left="0" w:right="0"/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sz w:val="26"/>
          <w:szCs w:val="26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bdr w:val="none" w:sz="0" w:space="0" w:color="auto"/>
          <w:vertAlign w:val="baseline"/>
        </w:rPr>
        <w:t>Professional Summary</w:t>
      </w:r>
    </w:p>
    <w:p>
      <w:pPr>
        <w:pStyle w:val="divdocumentdivsectiontitle"/>
        <w:pBdr>
          <w:top w:val="single" w:sz="8" w:space="0" w:color="B2B0BF"/>
          <w:left w:val="none" w:sz="0" w:space="0" w:color="auto"/>
          <w:bottom w:val="none" w:sz="0" w:space="0" w:color="auto"/>
          <w:right w:val="none" w:sz="0" w:space="0" w:color="auto"/>
        </w:pBdr>
        <w:spacing w:before="120" w:after="100"/>
        <w:ind w:left="0" w:right="0"/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sz w:val="26"/>
          <w:szCs w:val="26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278"/>
        <w:gridCol w:w="5278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2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5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Javascript 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React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React/Redux 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Node.js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MongoDB </w:t>
            </w:r>
          </w:p>
        </w:tc>
        <w:tc>
          <w:tcPr>
            <w:tcW w:w="5278" w:type="dxa"/>
            <w:tcBorders>
              <w:left w:val="single" w:sz="8" w:space="0" w:color="FFFFFF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6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Express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Mongoose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HTML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CSS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40" w:lineRule="atLeast"/>
              <w:ind w:left="460" w:right="0" w:hanging="201"/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04041"/>
                <w:sz w:val="22"/>
                <w:szCs w:val="22"/>
                <w:bdr w:val="none" w:sz="0" w:space="0" w:color="auto"/>
                <w:vertAlign w:val="baseline"/>
              </w:rPr>
              <w:t>BootStrap</w:t>
            </w:r>
          </w:p>
        </w:tc>
      </w:tr>
    </w:tbl>
    <w:p>
      <w:pPr>
        <w:pStyle w:val="divdocumentdivsectiontitle"/>
        <w:pBdr>
          <w:top w:val="single" w:sz="8" w:space="0" w:color="B2B0BF"/>
          <w:left w:val="none" w:sz="0" w:space="0" w:color="auto"/>
          <w:bottom w:val="none" w:sz="0" w:space="0" w:color="auto"/>
          <w:right w:val="none" w:sz="0" w:space="0" w:color="auto"/>
        </w:pBdr>
        <w:spacing w:before="120" w:after="100"/>
        <w:ind w:left="0" w:right="0"/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sz w:val="26"/>
          <w:szCs w:val="26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bdr w:val="none" w:sz="0" w:space="0" w:color="auto"/>
          <w:vertAlign w:val="baseline"/>
        </w:rPr>
        <w:t>Work History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Palatino Linotype" w:eastAsia="Palatino Linotype" w:hAnsi="Palatino Linotype" w:cs="Palatino Linotype"/>
          <w:color w:val="404041"/>
          <w:sz w:val="22"/>
          <w:szCs w:val="22"/>
        </w:rPr>
        <w:t>Las Vegas Gastroenterology/Las Vegas Endoscopy</w:t>
      </w:r>
      <w:r>
        <w:rPr>
          <w:rStyle w:val="singlecolumnspanpaddedlinenth-child1"/>
          <w:rFonts w:ascii="Palatino Linotype" w:eastAsia="Palatino Linotype" w:hAnsi="Palatino Linotype" w:cs="Palatino Linotype"/>
          <w:color w:val="404041"/>
          <w:sz w:val="22"/>
          <w:szCs w:val="22"/>
        </w:rPr>
        <w:t xml:space="preserve"> </w:t>
      </w:r>
    </w:p>
    <w:p>
      <w:pPr>
        <w:pStyle w:val="spanpaddedline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i/>
          <w:iCs/>
          <w:color w:val="C3C3C3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Medical Assistant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 |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Las Vegas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,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Nevada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 |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January 2017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 -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January 2018</w:t>
      </w:r>
    </w:p>
    <w:p>
      <w:pPr>
        <w:pStyle w:val="ulli"/>
        <w:numPr>
          <w:ilvl w:val="0"/>
          <w:numId w:val="7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Controlled patient flow from check-in to check-out, assisting ~5 nurses and 2 doctors per day with care of around 20-30 patients in clinic and in surgery center per day with Gastroenterology care.</w:t>
      </w:r>
    </w:p>
    <w:p>
      <w:pPr>
        <w:pStyle w:val="ulli"/>
        <w:numPr>
          <w:ilvl w:val="0"/>
          <w:numId w:val="7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Transferred over 4000 medical records under limited supervision from one electronic medical record (EMR) program to another, reorganizing them for easier doctor access and HIPPA compliance.</w:t>
      </w:r>
    </w:p>
    <w:p>
      <w:pPr>
        <w:pStyle w:val="ulli"/>
        <w:numPr>
          <w:ilvl w:val="0"/>
          <w:numId w:val="7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After work hours, used data analysis program JMP to extrapolate data and find statistically significant conclusions on effectiveness of a 'SmartPill' device used to analyze gastric abnormalities.</w:t>
      </w:r>
    </w:p>
    <w:p>
      <w:pPr>
        <w:pStyle w:val="ulli"/>
        <w:numPr>
          <w:ilvl w:val="0"/>
          <w:numId w:val="7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Wrote and presented 2 papers on data at Digestive Disease Weekly and World Conference of Gastroenterology.</w:t>
      </w:r>
    </w:p>
    <w:p>
      <w:pPr>
        <w:pStyle w:val="ulli"/>
        <w:numPr>
          <w:ilvl w:val="0"/>
          <w:numId w:val="7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Maintained detailed records of test results by entering data and patient information into computer.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Palatino Linotype" w:eastAsia="Palatino Linotype" w:hAnsi="Palatino Linotype" w:cs="Palatino Linotype"/>
          <w:color w:val="404041"/>
          <w:sz w:val="22"/>
          <w:szCs w:val="22"/>
        </w:rPr>
        <w:t>Student Success Center</w:t>
      </w:r>
      <w:r>
        <w:rPr>
          <w:rStyle w:val="singlecolumnspanpaddedlinenth-child1"/>
          <w:rFonts w:ascii="Palatino Linotype" w:eastAsia="Palatino Linotype" w:hAnsi="Palatino Linotype" w:cs="Palatino Linotype"/>
          <w:color w:val="404041"/>
          <w:sz w:val="22"/>
          <w:szCs w:val="22"/>
        </w:rPr>
        <w:t xml:space="preserve"> </w:t>
      </w:r>
    </w:p>
    <w:p>
      <w:pPr>
        <w:pStyle w:val="spanpaddedline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i/>
          <w:iCs/>
          <w:color w:val="C3C3C3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Tutor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 |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Columbia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,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Missouri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 |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January 2016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 -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May 2016</w:t>
      </w:r>
    </w:p>
    <w:p>
      <w:pPr>
        <w:pStyle w:val="ulli"/>
        <w:numPr>
          <w:ilvl w:val="0"/>
          <w:numId w:val="8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Created lesson plans specific to each tutee to teach intermediate grammar concepts in the Japanese Language.</w:t>
      </w:r>
    </w:p>
    <w:p>
      <w:pPr>
        <w:pStyle w:val="ulli"/>
        <w:numPr>
          <w:ilvl w:val="0"/>
          <w:numId w:val="8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Successfully raised students' scores 10-15% throughout the semester.</w:t>
      </w:r>
    </w:p>
    <w:p>
      <w:pPr>
        <w:pStyle w:val="divdocumentdivsectiontitle"/>
        <w:pBdr>
          <w:top w:val="single" w:sz="8" w:space="0" w:color="B2B0BF"/>
          <w:left w:val="none" w:sz="0" w:space="0" w:color="auto"/>
          <w:bottom w:val="none" w:sz="0" w:space="0" w:color="auto"/>
          <w:right w:val="none" w:sz="0" w:space="0" w:color="auto"/>
        </w:pBdr>
        <w:spacing w:before="120" w:after="100"/>
        <w:ind w:left="0" w:right="0"/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sz w:val="26"/>
          <w:szCs w:val="26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/>
          <w:bCs/>
          <w:i/>
          <w:iCs/>
          <w:caps/>
          <w:color w:val="231F20"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degree"/>
          <w:rFonts w:ascii="Palatino Linotype" w:eastAsia="Palatino Linotype" w:hAnsi="Palatino Linotype" w:cs="Palatino Linotype"/>
          <w:color w:val="404041"/>
          <w:sz w:val="22"/>
          <w:szCs w:val="22"/>
        </w:rPr>
        <w:t>Bachelor of Science</w:t>
      </w: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</w:rPr>
        <w:t>Biological Sciences</w:t>
      </w:r>
      <w:r>
        <w:rPr>
          <w:rStyle w:val="singlecolumnspanpaddedlinenth-child1"/>
          <w:rFonts w:ascii="Palatino Linotype" w:eastAsia="Palatino Linotype" w:hAnsi="Palatino Linotype" w:cs="Palatino Linotype"/>
          <w:color w:val="404041"/>
          <w:sz w:val="22"/>
          <w:szCs w:val="22"/>
        </w:rPr>
        <w:t xml:space="preserve"> </w:t>
      </w:r>
    </w:p>
    <w:p>
      <w:pPr>
        <w:pStyle w:val="spanpaddedline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</w:rPr>
        <w:t>University of Missouri - Columbia</w:t>
      </w:r>
    </w:p>
    <w:p>
      <w:pPr>
        <w:pStyle w:val="spanpaddedline"/>
        <w:spacing w:before="0" w:after="0" w:line="340" w:lineRule="atLeast"/>
        <w:ind w:left="0" w:right="0"/>
        <w:rPr>
          <w:rFonts w:ascii="Palatino Linotype" w:eastAsia="Palatino Linotype" w:hAnsi="Palatino Linotype" w:cs="Palatino Linotype"/>
          <w:i/>
          <w:iCs/>
          <w:color w:val="C3C3C3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Columbia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,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MO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 xml:space="preserve"> | </w:t>
      </w:r>
      <w:r>
        <w:rPr>
          <w:rStyle w:val="span"/>
          <w:rFonts w:ascii="Palatino Linotype" w:eastAsia="Palatino Linotype" w:hAnsi="Palatino Linotype" w:cs="Palatino Linotype"/>
          <w:i/>
          <w:iCs/>
          <w:color w:val="C3C3C3"/>
          <w:sz w:val="22"/>
          <w:szCs w:val="22"/>
        </w:rPr>
        <w:t>May 2016</w:t>
      </w:r>
    </w:p>
    <w:p>
      <w:pPr>
        <w:pStyle w:val="ulli"/>
        <w:numPr>
          <w:ilvl w:val="0"/>
          <w:numId w:val="9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Honors College Graduate</w:t>
      </w:r>
    </w:p>
    <w:p>
      <w:pPr>
        <w:pStyle w:val="ulli"/>
        <w:numPr>
          <w:ilvl w:val="0"/>
          <w:numId w:val="9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Graduated with 3.69 GPA</w:t>
      </w:r>
    </w:p>
    <w:p>
      <w:pPr>
        <w:pStyle w:val="ulli"/>
        <w:numPr>
          <w:ilvl w:val="0"/>
          <w:numId w:val="9"/>
        </w:numPr>
        <w:spacing w:before="0" w:after="0" w:line="340" w:lineRule="atLeast"/>
        <w:ind w:left="460" w:right="0" w:hanging="201"/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04041"/>
          <w:sz w:val="22"/>
          <w:szCs w:val="22"/>
          <w:bdr w:val="none" w:sz="0" w:space="0" w:color="auto"/>
          <w:vertAlign w:val="baseline"/>
        </w:rPr>
        <w:t>Dean's List (All Semesters)</w:t>
      </w:r>
    </w:p>
    <w:sectPr>
      <w:pgMar w:top="940" w:right="840" w:bottom="94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40" w:lineRule="atLeast"/>
    </w:pPr>
    <w:rPr>
      <w:color w:val="404041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documentbordername">
    <w:name w:val="div_document_border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58585B"/>
      <w:spacing w:line="120" w:lineRule="atLeast"/>
    </w:pPr>
    <w:rPr>
      <w:shd w:val="clear" w:color="auto" w:fill="58585B"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18" w:color="auto"/>
        <w:left w:val="none" w:sz="0" w:space="0" w:color="auto"/>
        <w:bottom w:val="none" w:sz="0" w:space="6" w:color="auto"/>
        <w:right w:val="none" w:sz="0" w:space="0" w:color="auto"/>
      </w:pBdr>
      <w:spacing w:line="560" w:lineRule="atLeast"/>
    </w:pPr>
    <w:rPr>
      <w:b/>
      <w:bCs/>
      <w:caps/>
      <w:sz w:val="44"/>
      <w:szCs w:val="4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6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address">
    <w:name w:val="div_address"/>
    <w:basedOn w:val="div"/>
    <w:pPr>
      <w:spacing w:line="340" w:lineRule="atLeast"/>
    </w:pPr>
    <w:rPr>
      <w:caps/>
      <w:color w:val="808284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DEF"/>
    </w:rPr>
  </w:style>
  <w:style w:type="paragraph" w:customStyle="1" w:styleId="divdocumentsection">
    <w:name w:val="div_document_section"/>
    <w:basedOn w:val="Normal"/>
    <w:pPr>
      <w:pBdr>
        <w:top w:val="single" w:sz="8" w:space="0" w:color="B2B0BF"/>
      </w:pBdr>
    </w:p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</w:style>
  <w:style w:type="paragraph" w:customStyle="1" w:styleId="divdocumentdivheading">
    <w:name w:val="div_document_div_heading"/>
    <w:basedOn w:val="Normal"/>
    <w:pPr>
      <w:pBdr>
        <w:top w:val="single" w:sz="8" w:space="0" w:color="B2B0BF"/>
      </w:pBdr>
    </w:pPr>
  </w:style>
  <w:style w:type="paragraph" w:customStyle="1" w:styleId="divdocumentdivsectiontitle">
    <w:name w:val="div_document_div_sectiontitle"/>
    <w:basedOn w:val="Normal"/>
    <w:pPr>
      <w:spacing w:line="500" w:lineRule="atLeast"/>
    </w:pPr>
    <w:rPr>
      <w:sz w:val="26"/>
      <w:szCs w:val="26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companyname">
    <w:name w:val="span_companyname"/>
    <w:basedOn w:val="span"/>
    <w:rPr>
      <w:b/>
      <w:bCs/>
      <w:caps/>
    </w:rPr>
  </w:style>
  <w:style w:type="character" w:customStyle="1" w:styleId="spandegree">
    <w:name w:val="span_degree"/>
    <w:basedOn w:val="span"/>
    <w:rPr>
      <w:b/>
      <w:bCs/>
      <w: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Simion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Hsrb">
    <vt:lpwstr>ZmSnW6t1Bs5b+JCHWnz8yQLSjVverqH6BhsSYA4+Jvkyd0Eosl+xjvolfHrJfGERz+h+QrdzVBTbcTQBBcsFfY3IrlUE4IcxTJsJ7xKPPEKHqUUzs9UH7BjsKxnEguT22WzpzHymqLaU9+jA1OPzsim/42xBPTd9aHX3BHhzgye+alA4rodO6JA1ecyW/UkFb0cE6CSGM3a5Ue9liZLb4YfVKthZE5JPZZeF4NBSW2yOEFZ5dJnL7gMhU16UV9w</vt:lpwstr>
  </property>
  <property fmtid="{D5CDD505-2E9C-101B-9397-08002B2CF9AE}" pid="3" name="1OdEz">
    <vt:lpwstr>nC044dBuIi7tqJ1ukX38Q9g3bzbTCavof/Ku1VkTom9tpzsFWm6k3aUbIGm3GFC2uNWOdsgpq5ihWvZjChjQZb+po0H5N6IAOL/X0xmtPCxeXuCx1NQ2sOI+CiqD2+aoDADOwsFBAGH42CAWjcN2ww3Y+uMZrEaHk8ff+95013FvWVeSiEhkPy9B1qkjdHe68yxNaxTRxXHiYa95shVnhl8wvieIqULEQpD8lPM92ja3Ru33d5gf8b4TIQxVuBz</vt:lpwstr>
  </property>
  <property fmtid="{D5CDD505-2E9C-101B-9397-08002B2CF9AE}" pid="4" name="2uDtc">
    <vt:lpwstr>GfUiv6q0FEb6SqcEHjATshDJ+TstdbfnetSp/skA1j9tjbjitnAsCE4nIW4DIzXwyQU1K4dj1Ffy+OV0n+kVFV6GqhQzAecvISUI2zDejSzAESlqclGRUUAOavsoxLgAymb/PxLPZbJGfoeH+IaZdspTns8/jp7dQ1rRapkupPlQgbOfj/4p+OBUygEoW0TvNbBH4hMEuyMU8Jx8EcGJA7Ebv07GP+AeayoXNb8PIdkUp2/1RJmgkUD2NNjsj/v</vt:lpwstr>
  </property>
  <property fmtid="{D5CDD505-2E9C-101B-9397-08002B2CF9AE}" pid="5" name="32iF/">
    <vt:lpwstr>t2qnanv+Znh1gw/CdqKAq//0PwlhVx4wgAAA=</vt:lpwstr>
  </property>
  <property fmtid="{D5CDD505-2E9C-101B-9397-08002B2CF9AE}" pid="6" name="3lblc">
    <vt:lpwstr>1SbM46533ZYMDuBNxJFofsb3AiZ/DSrOyYRcsDzkHhJLLzJhxv1nEgar2oshbbenVb+VfxqVf4lWGkVT2YvW+tmGMPoHIxfNczbmBjmXCRWzSwNtMIpxiBnXpcMqRcCjMMCy5WgyRkabZw70Whm7mcN8JvQKm4jrGitQ46DNnPttAMX/J1FLyosnxIO/S6UEZzNT7+PtxLkIosd9usvMwyDxAnLpfOH+L5sEm9IToJs/DtpEoXG/BxdJXLKJ4+Q</vt:lpwstr>
  </property>
  <property fmtid="{D5CDD505-2E9C-101B-9397-08002B2CF9AE}" pid="7" name="5BpOb">
    <vt:lpwstr>7qWYcY0J3NqWw67/Dhe2k+wFImm/H68yFFDAiqpbWIHUCwbPNeWYXBTbkofyPrtJCBSFEUgDGYvXYke0gNIs3tSp21mjNgwJUypdhOLSFYCH3IcNFM57f9i/Abh6K3GlVSINi//IQ1jYuwejeqUDoQt1lh/ZAdxLU4/uGIJf+2MDpo/cvIg0C9QmtP+Yfll0lRKFk+0rATj/7drJ7CXY7YpEOUcuLXzowS+JwQYesVADNEMv7rbZulZw+hCsMxq</vt:lpwstr>
  </property>
  <property fmtid="{D5CDD505-2E9C-101B-9397-08002B2CF9AE}" pid="8" name="5GEz/">
    <vt:lpwstr>Lu4VLDDp9jFXlMyNVJtD/fWyzd/3OiPaazoqxKSOvnmr/9Tv6Ul3lIruXzd1HNbNwDhq9thUMf9YkDSWu5+EqK6H4G7BfUGY7qhMjAUZyEldda/xErxVT3dXqVaGLEOW9X+3XcX1vqyiI9aaNOfAwNrcIwWus/8KiXsnW7QD4eszkMR5O+5NZOWvcsA3K4OC38O5pLyXHQP34Bj6JutXZIt05fCuNnMbT/AX7zru33ONccOykrcl+CWTgk9Uhru</vt:lpwstr>
  </property>
  <property fmtid="{D5CDD505-2E9C-101B-9397-08002B2CF9AE}" pid="9" name="6UV9w">
    <vt:lpwstr>GkFdq21LV6gP40j2NUn/I4crR9TGDjJQaEKVryJp2RbSlTJA/CNdXck0Yie3n2IgZD5HDzccakqlYU2n9VgAM3uKy2m4H2EklMgwNgGNan5Mfdh8IB2C0wjqOrwye1nn9ISqaCu0y5dzObXyAGNsJNMlRYzxYk7tq69UPER5HeXFl7rg5TW25s4R/ycT227NnpWVTMi1m3/K1suNyswXsAA426csbBJWw5uuKpP4IZj8x/jaaxrkKlCC9eZ08be</vt:lpwstr>
  </property>
  <property fmtid="{D5CDD505-2E9C-101B-9397-08002B2CF9AE}" pid="10" name="9msm9">
    <vt:lpwstr>jVkvy/jrrHq5jkSdSQJzXiFfk1uI88AUUXVfg1FCFSbcFnPJIpYLHxSj8vMwB0xnBYofUFgr1vg5oPn4+BuM9GifrAJiY8BaMKmZn9cu7gz+Ul+PPS2IlePWNq3/yv+ksupKbsoqu+VIbE5Hffn0yaBz1swjtdg/bxqrMybSeHt0ZcltYOfmULspLyTM4JpcZYIm6YrmuZdH0NgGFToTMiFJe1b1TIIO26CuUR/+BHL3aI9tqdp1ueEXlq5BpOb</vt:lpwstr>
  </property>
  <property fmtid="{D5CDD505-2E9C-101B-9397-08002B2CF9AE}" pid="11" name="9Uhru">
    <vt:lpwstr>ANX+tj3WZfgp4ltNhGh1o5iPWTt7kcb5DYAHxPR46R+Cmf3fvp7IHCdOMe4KNQyMM38jW2w0wjCW4ytyP+1f/zE1cUHQso1dz56wEk+5Yfhav/7gODMl0TyGr81pn+IWrjRg2nLc9dv0lSwDmVpgMOArECGxGLvO9IBLxen6SLTZ/gz88RihZTF13fWYbA+fXCkBiB8I/usyAg7j80JDT/QqHhwT/QlGYkRVgIgjZ/qovYyF//xD4KHkq2pR2Op</vt:lpwstr>
  </property>
  <property fmtid="{D5CDD505-2E9C-101B-9397-08002B2CF9AE}" pid="12" name="B88eR">
    <vt:lpwstr>as0Lwx4ape7V5mkBM/XpBljRlgA/6z7h2FgGvgUBy8q/O95Een5Ryb0iDUelHrZH2jsFwGEDAliGBHBV7A+hOOaAo96HM2OZJk92R3W3ujBM77V10cQHv0m+W9/KROwKz7kd6R2Pel8KtgLLFcM/dOxCHeAJ7tNk2TdBGPsONlONdV67jiHifiS450gfJGIti79FClbWY5uZPNdy8S2DC5QElthY8EOXTsCH2TJzu8ANl6LdO0N0Bpwejnq1ovL</vt:lpwstr>
  </property>
  <property fmtid="{D5CDD505-2E9C-101B-9397-08002B2CF9AE}" pid="13" name="BIP/T">
    <vt:lpwstr>Rti+8YdkqUP+mitk3uwjid+BuIWz6AEJC75jfGxD1vMUkKiMpkHmAG3biDasS44rjaMsywbfaQM8ya23cZZgMGcfgPH8IOVuiSIPcYudueV7uSq2mH/hmZUpzKyjRCCFa6abzAoF5phpyXb5z1R4M9yGxsmLEc8bdqdtC4nGyclCwyKSwZYpEOQOfg1NQFfAFHF1EDZBV/BQWYRlJa1MnfCy8l1TyfeziwetPa+lJYPdldZKjm4XpXdKrK2uDtc</vt:lpwstr>
  </property>
  <property fmtid="{D5CDD505-2E9C-101B-9397-08002B2CF9AE}" pid="14" name="cdND3">
    <vt:lpwstr>hnoJs8HStPq5YOukb4sx8MIL9RcosFJ4w1e8iuBQAJqXXQNlznzdyNW3v9cL5jBCXXEMrywiPx7bJuuhVt9cQ9ajTQegGTzqGWpShYpN5Bhl9XLgYfwWn97yaHrqOin7th8is5hiwlpFplGZOtTxwgSW9c3J/IBCvFuK2IVcEilVC4BMXPlIpbzkOkt9qSNgpcsJ1dOJT4NWSJfb4FxPLksHa3VYGYnp4frNMD1b8nNwmKdFBCwKwk3UMr1Hsrb</vt:lpwstr>
  </property>
  <property fmtid="{D5CDD505-2E9C-101B-9397-08002B2CF9AE}" pid="15" name="CsMxq">
    <vt:lpwstr>hj4Xl3a0m1Cws3y8psDICzKwZM+Xfb3uPzz1BILO1sMRzFt01dGK8qpdDRFx03t1KLXGdIldv63EfhG6wYFgm1+sf5OaROiA3wA5+OeTGrV2YOe2of4elAzoIkjcvi4TEad+s0jnqLLZ8X9mT1Se4wkhefhnE46dbXqsonG+ud1H6nawkR4p2ufsjqo3IP8XpTwIaCjdn7yJOlp3kPO+RvyewqzWn+V/ThCOS5qPYdg4fT9VFXuktlnmMLV+DDs</vt:lpwstr>
  </property>
  <property fmtid="{D5CDD505-2E9C-101B-9397-08002B2CF9AE}" pid="16" name="gTfPw">
    <vt:lpwstr>cnxqyknEDrDtjf601YXVSzaDUVjUwQA5nsS/a1T0nsMv4dQGgQIbWotMvUh+XqfKjzzxdkK27OifEjTFbsA9Nwnsjch6rgfoBnYqbgH7sR2FmIQd2947nPqCnzOgn1yNEFHGQC1K3PhwCZWZYdX9WAeDCG+dv8JmNP3cA9RFWw/GHO6RsbLjR9ofFtS8T7ZV57XwiVm/YPgkht2ttXx9r7F+M9sMe4ncRu6Rw1Q5JA0P/evQEm4jaMZIOh3lblc</vt:lpwstr>
  </property>
  <property fmtid="{D5CDD505-2E9C-101B-9397-08002B2CF9AE}" pid="17" name="iFBbO">
    <vt:lpwstr>gKxdyTqeWmvMR+SF+J5fVjVfJH4HYQ4JYDvbAezmTLnZifkv2G1Xhg/nKKQP5+dfzTUCoTLNnOOnYhJzfcnOo7xMbTCexntIII0E0NrYEJgJgAAJltLSBBqwqiQcIybfF+WT5HBbR/95wCN+ut29Jciz9Y6DWD8Xeg1mM0exwKh/9AOfh0NSWEy4LejmZhz26sdpYh3XRZVgUCJyx538XdawBjtm2Tjb1csajqXJmB+hgktexh+dpuN8m0irMHO</vt:lpwstr>
  </property>
  <property fmtid="{D5CDD505-2E9C-101B-9397-08002B2CF9AE}" pid="18" name="iMNHm">
    <vt:lpwstr>Z6vNKN3XeKtkRVO8Jnkne+bcX1a1SSb1AyVz8PdkAYuZvLrMeqGxbUIo20D5f+x3sBKvuGQeY0pdWnPQTwFkbirN/DLCQpOQcWScGgfpFoc2OWZCA7dDD7C4ikwIu8cvrk0oJyHDLyDspmE2iNrmOs1VQ5/GJ4gHzZX7745JLbpmhsB1uWLPLVUUyePEq709dIU1HepDnnx1LLfHStZ0nDWucr0107e3xhJrZF4SUE7oJbnkIxOUw9qjCxlCOV9</vt:lpwstr>
  </property>
  <property fmtid="{D5CDD505-2E9C-101B-9397-08002B2CF9AE}" pid="19" name="irLja">
    <vt:lpwstr>uAF37j2V+Y9euKnzuqNDeIpIO/N0iYHdA9BYp99QPZ56zPZortFp0QoAcZTJnjfJribWWJvSfiRG/6boUt3zy78BwLJTsuZaJj4ejL/ZhSO+/uUacFfGjrGacxT2toQsblAqlG7VN4DjMnPNz2DTPF6Bwj+jILauo4MfrAsxWbGDapeRVxULCyhpHyt/NTqz88Ps29y+W8PdzhXGq7/ixh9pHtba1pLN0LsLw/JduJcdYkynnyaSdF03kPzvFQq</vt:lpwstr>
  </property>
  <property fmtid="{D5CDD505-2E9C-101B-9397-08002B2CF9AE}" pid="20" name="irMHO">
    <vt:lpwstr>LjSlKsT9cQPDhCNe3CHsf9tnpwYP9ZWA5/oDcwQ5g4MkKV7eSFw/yC3ZJ7qCIs9UP34NoiHDvilipQqS997fSK3Sr2bzDg3k65nmpBEZSlWSYLCRWcEY5B8PKfWSeQjEYlKlODylMERI87kZr9uED5w/Z2/TaDbU1HuWn/oH6g6rd7PiBetbo0buFGgwcjn+apLQu7G4lkJGOQIogZqv1uB2/PoVYe7MwfxxXT2hU13u9KO4i8dK6IcgBJkbbbK</vt:lpwstr>
  </property>
  <property fmtid="{D5CDD505-2E9C-101B-9397-08002B2CF9AE}" pid="21" name="jsj/v">
    <vt:lpwstr>P7Nc6B6F3mJeMLaERtkKhM9FI2JEF7dguSogNgGP0crjVAV9z4yzFUXAOjfngn09X86shT6qc4+WSl6FU8Weq6TYkACts6ZftdV9lD3kTM9j76jN99lRh0AcV8hH+5bznzcWDneMf02j+Ou3Wub4cdshEYM5qNsGGEy2s4xwkMBJXMV8uAo9p4z6dYz9pOaItsv8QpsMPAjpC3BtiN90qOevmyJPiGxVRdbwN3hZcynThcpyjy7v/oQsPz32iF/</vt:lpwstr>
  </property>
  <property fmtid="{D5CDD505-2E9C-101B-9397-08002B2CF9AE}" pid="22" name="kbbbK">
    <vt:lpwstr>XV9GCAUijD2kMul2yxNHItScsZOwb6daIjcXOPDFlyV80R+j1+2SYL361XKMrpjRD3EaSwMxOmzR6a/yqYdIoYCYk48wQ0Xr1yLXb90NuKyjsTTkHfkW9W/kQ1+mvxemVw7I8E0HmGfBI8b33EGmTn4jeQwd7+pIu/qjt35gOcCH9FTOq6VrcbeyGYdo6iq5D7RGhCZOIkJ37Ly/2+Ob2lVDCH8qsMc0QqVrzL7FrKOFxW3fdPbcgN/+JjBIP/T</vt:lpwstr>
  </property>
  <property fmtid="{D5CDD505-2E9C-101B-9397-08002B2CF9AE}" pid="23" name="KJ4+Q">
    <vt:lpwstr>tpvk4FzNy2XmKgQqkYZ9Z1OGz0GgRvXUjebJr0a75MVmVvjhxHY9utPpVyaAVMY06YB9VkeqCoOfh7+qwZkCjBR0AhBLJ/o1hwx24p6/EHXscgmvnm3SlJwHcbZUDR9NvfC3Feff2N5dxzPXGXRTmB7aDb0TuY6nYcZp8m4AsKw2vvHxS6BGZfCo2OB9kjajJRMBnwZwfHB9RxT0t1XJCEWQtWm8fVM8i9qaZ4qdcmtpYoutnSnJihuYmz9msm9</vt:lpwstr>
  </property>
  <property fmtid="{D5CDD505-2E9C-101B-9397-08002B2CF9AE}" pid="24" name="kLWt9">
    <vt:lpwstr>FJ78oXtIC2O6XQEgO9og40ygAdYgIQnv8eQdnesvBgj6AsV5e8ddbVYQV+3/6Eggj1ZQ+WDpn4f9AuCZ3UUcr1uqbc2BUqqwrXUwtPKaNGXunQUTbIqhE9zNlQMvVV7jTAxSBt/2RTD9siwDOE8Ev1RSswuFKVhrn+jQynSWivRdSwreKfAifeqDdhlLnZsGlgaZbDXwJpchvmzuclRgbKoFERSAVW7LGLGIqaIi0HbbvzZjUsSyW5QZEDZYpZi</vt:lpwstr>
  </property>
  <property fmtid="{D5CDD505-2E9C-101B-9397-08002B2CF9AE}" pid="25" name="lCOV9">
    <vt:lpwstr>ce/xPROy7YZvjbX9EqvkQnDeNtxv2vJh/79NecTItbynCIIf85soPprKVc87K9T2Y0DSuoPHfKXxjpDRRgul7zKQrJsrIuW1Ki5kfAVEbd2kn63tYvBUDWQZrIXzQ/bIlnzz7L+Fovl47NL1QzigsL6o6AMnSXiLgy5ibFILbjbpk2fleJOtq+cOyxVxiKJmRhK0uvXuyfRLWqn78qQv1h3T6Y3ul3TqBTJCJDyJs7N7TFM849gnuVpsDCiFBbO</vt:lpwstr>
  </property>
  <property fmtid="{D5CDD505-2E9C-101B-9397-08002B2CF9AE}" pid="26" name="MEf3k">
    <vt:lpwstr>shUt+XX9gkxRzoQDu0KQQBahUX8iv0F0k6y32ksAJZzRiwQ/F8eXa+ynVKPXenfO1HBhxPBYQqv4pA4kr7mDiqvyXfvyUNVFES0gkl0lI1IOHJyYbR6EIqBcAAvaCVqoQAASUz7dYksHGigJCMtH0GLB3kfyOnXS5TsnHlB3M1VH4JbEu9BHiu2iOaJNoz6K7adu+dNxAAOljPvf7QzQsO6re15OROzEAMbUYtGDQ8hk3Zv72Pd8f88L3M1OdEz</vt:lpwstr>
  </property>
  <property fmtid="{D5CDD505-2E9C-101B-9397-08002B2CF9AE}" pid="27" name="Npw88">
    <vt:lpwstr>gc6KIiIRYsa8bTzzBSkP3alOrgsi0KiSFC3Ln+fLY9006JJtdzznY6iLNV2ZqlAqXELvLMlYpom/NYTWPjaU4f0pQBDmmujjy00xNWQRwOKxldZTTWnX1K2zZvGBDgpuXpcIc9JrB0TnTLKKIJfiF6QrdP60CAdyULRqXQnSBuqnOaivHKGoPP1H0qfwT1EYw6q4VNdezN996gTIC8I7y2l1tuIDUZRYSpQ6sE78JxM4eRaFNbx0gnjjQ+gTfPw</vt:lpwstr>
  </property>
  <property fmtid="{D5CDD505-2E9C-101B-9397-08002B2CF9AE}" pid="28" name="pR2Op">
    <vt:lpwstr>JYi9Re/Jgr8Ps44LVkRjg8wI7l3sPPOavFvEdHfm3PNX6lv3wR5TpbiDGypPsrLoVk15xKH+EQdr5Zc2SD3wuOF4F3sT+kyuyZuwRB0Z5E6CylqhPLLTneSJ6xW25wcUfHJZt9IMpzUJ8c7kKi2t1ED6m/iNPkUgwrWWgzYkap2PKk1nUwufdad9/OIRqqdOSo11FSxl+2Rzi4fXtoH4O2ih//5ECg+GbdH8fM4D8kxvDKlS7HHAgpcedkirLja</vt:lpwstr>
  </property>
  <property fmtid="{D5CDD505-2E9C-101B-9397-08002B2CF9AE}" pid="29" name="q1ovL">
    <vt:lpwstr>h55Si9k2ZcY71q25rPbQkLwt32vNXqz5pR7SGuLCwfcE+Nv5rptIpXrgqoXyiVtiR5GHj5jdZq/Dzg041KDEPwFvZhkg74z4/4hLvLrRKkXflBRrUXzR+pCY2lXvjnPGi1/JmSlhCvtCkEPTjc2NuFxgcFuiNto0OtnTN/2Q9eELqszuir1MzuLqZWL+1d/baqG4p3dZStb/I14VK1G+N7sfvM05EAhxZw4CBALV3/5RD33cQZRHbaWPhakLWt9</vt:lpwstr>
  </property>
  <property fmtid="{D5CDD505-2E9C-101B-9397-08002B2CF9AE}" pid="30" name="V+DDs">
    <vt:lpwstr>Ms10Zv1xhc3p7Z0a9nkaPtnGYyNzf2QlV4QKRGf74Q+yWcJYULWQ9x2H9RzRilnDliKDwaK8K71r2xPPDzE0zxJEzcbAvxcqGNBz2ejrLDvXth+le2HUObEJfzHZvggu5Xt/vGqubEjBcUTAHsbvj9GX+ledgoQqsocRJiJyD0rIC5Uy+fpw6K9+araPoxyufdtCREeB+gkrkR3cnwyjtylDOB708LlaHVpMtKXfETOlbvXyx4squXgqvfMEf3k</vt:lpwstr>
  </property>
  <property fmtid="{D5CDD505-2E9C-101B-9397-08002B2CF9AE}" pid="31" name="x1ye=">
    <vt:lpwstr>jCAAAB+LCAAAAAAABAAVl0W2rVgQBQdEA7dGNXB3p4e7+x19vT8AWAfy5I4dLEpiGEzyNAyzPEsKKAnzKE7BjICJPEnytkJO+fnbyI8ffkSoXIgCjy5cgqo8/wJzn8/mCrAJhK4weEs3Sho/sxhqi3vGYY8QwHysVov8NyqJ24i/eQ3HC9s2PHQS7EFzBxUME+yRzE5HJpQ0JrovNX/uC9WxkeUfFssEieO1lCV09nRj55B9uFSNNg7eg6cdND3</vt:lpwstr>
  </property>
  <property fmtid="{D5CDD505-2E9C-101B-9397-08002B2CF9AE}" pid="32" name="xVuBz">
    <vt:lpwstr>O+CiUPvwfz3CUlK+bhIMY+nFgNcU8s7X3rPmIv00LDwO66lA1HNmf9Q2pVYgUEG/Fekp538o3Kz/nVgZx9m1PdZoyYaeG+1j7LCimrTCqojm63eYihu+bwbrKNo2PkzHxfY0rmKJfmv03LGXtyBSj1UhqlRjj41kswnskwenUK6jXTw367VLUE7JRinymzcvvXkptnoG3iMkSBsbY5yKz7tTfoq9fdXuuhG608yHnEIAHFSW0uPVbEKzYX5GEz/</vt:lpwstr>
  </property>
  <property fmtid="{D5CDD505-2E9C-101B-9397-08002B2CF9AE}" pid="33" name="Z08be">
    <vt:lpwstr>ani1qtr5Ioe6glLgxsvYkii6/wSZoX1xpaciA2LzCQ0Aro+7C6yWgikP/OxvOCBD/vKd9xm63iDG4rg7F8dlVzLjfsvLrZaq0wJXi39agslJaY1xlUR8FcKw1VCT4Gc4YIkqRvHhTykXWL8oevxZNuRhSYXI2lSZcmguAtJ5gKXtZCwdk2JPg8NP1BiK+BJspNMhffuDXQ4/1DPxjjk3owsJSKnwEpvNJk29GreDRDEtrsySGIgRcRh9xbNpw88</vt:lpwstr>
  </property>
  <property fmtid="{D5CDD505-2E9C-101B-9397-08002B2CF9AE}" pid="34" name="zvFQq">
    <vt:lpwstr>IIMkgixi4PdATdPzLtnF7+tfhoLIfxz+E4Wm3wnrV2fHQfxckiNb0SECaWLzmOr/xPVp4UwICXDl6NZJG4JylyB1nhvXp+vvlIWIO3h7Dn8DCJxKYwpYxG9Dg+E2ADkpvYlph5ffOf8Jig39aTJGz0k1kAZ7VatOxRRK60KFIbMadVzHyS3Gghw17kvb/e7ZnRzRi8+IWuX6cyWWzeRTtd7IQZ2z1MKEdSgKFqUML1TyNu/CkSCu5oOkihB88eR</vt:lpwstr>
  </property>
  <property fmtid="{D5CDD505-2E9C-101B-9397-08002B2CF9AE}" pid="35" name="ZYpZi">
    <vt:lpwstr>cB8rhOPy672y1VeCmapKyUT1mlo95+037zvN5aOep5ADSt8KjryMLJw1+r0KDn8l1bGxFrj8Oa9Ks8HkNwH/pOn3LFHssKSerJzeuXz+/MHoGiSmufJuSxWIRnnvpfOaVu++mrIXEmOcMrhxFCnjR56juDiHATWPFdmZish7tZ2X7BkOoMnChN4+UBAmFzR2159KUox+kh0CURc5X0mnSgDyw82i+XFe+hN0ri0POn0kL5SXnceTiaZUXdiMNHm</vt:lpwstr>
  </property>
</Properties>
</file>